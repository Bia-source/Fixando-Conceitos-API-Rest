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705" w:rsidRDefault="00144705">
      <w:pPr>
        <w:rPr>
          <w:color w:val="FFFFFF" w:themeColor="background1"/>
          <w:sz w:val="96"/>
          <w:szCs w:val="96"/>
          <w:lang w:val="pt-BR"/>
        </w:rPr>
      </w:pPr>
      <w:r>
        <w:rPr>
          <w:sz w:val="96"/>
          <w:szCs w:val="96"/>
          <w:lang w:val="pt-BR"/>
        </w:rPr>
        <w:t xml:space="preserve">   </w:t>
      </w:r>
      <w:r w:rsidRPr="00144705">
        <w:rPr>
          <w:color w:val="FFFFFF" w:themeColor="background1"/>
          <w:sz w:val="96"/>
          <w:szCs w:val="96"/>
          <w:highlight w:val="darkBlue"/>
          <w:lang w:val="pt-BR"/>
        </w:rPr>
        <w:t>Links para services</w:t>
      </w:r>
    </w:p>
    <w:p w:rsidR="00144705" w:rsidRDefault="00144705">
      <w:pPr>
        <w:rPr>
          <w:color w:val="000000" w:themeColor="text1"/>
          <w:sz w:val="36"/>
          <w:szCs w:val="36"/>
          <w:lang w:val="pt-BR"/>
        </w:rPr>
      </w:pPr>
    </w:p>
    <w:p w:rsidR="00144705" w:rsidRDefault="00144705">
      <w:pPr>
        <w:rPr>
          <w:color w:val="000000" w:themeColor="text1"/>
          <w:sz w:val="36"/>
          <w:szCs w:val="36"/>
          <w:lang w:val="pt-BR"/>
        </w:rPr>
      </w:pPr>
      <w:r>
        <w:rPr>
          <w:color w:val="000000" w:themeColor="text1"/>
          <w:sz w:val="36"/>
          <w:szCs w:val="36"/>
          <w:lang w:val="pt-BR"/>
        </w:rPr>
        <w:t xml:space="preserve">Enviar email </w:t>
      </w:r>
    </w:p>
    <w:p w:rsidR="00144705" w:rsidRDefault="00144705">
      <w:hyperlink r:id="rId10" w:history="1">
        <w:r w:rsidRPr="00144705">
          <w:rPr>
            <w:color w:val="0000FF"/>
            <w:u w:val="single"/>
          </w:rPr>
          <w:t>https://www.baeldung.com/spring-email</w:t>
        </w:r>
      </w:hyperlink>
    </w:p>
    <w:p w:rsidR="00144705" w:rsidRDefault="00144705"/>
    <w:p w:rsidR="00144705" w:rsidRPr="00144705" w:rsidRDefault="00144705">
      <w:pPr>
        <w:rPr>
          <w:color w:val="000000" w:themeColor="text1"/>
          <w:sz w:val="36"/>
          <w:szCs w:val="36"/>
          <w:lang w:val="pt-BR"/>
        </w:rPr>
      </w:pPr>
    </w:p>
    <w:p w:rsidR="00144705" w:rsidRPr="00144705" w:rsidRDefault="00144705">
      <w:pPr>
        <w:rPr>
          <w:color w:val="FFFFFF" w:themeColor="background1"/>
          <w:sz w:val="32"/>
          <w:szCs w:val="32"/>
          <w:lang w:val="pt-BR"/>
        </w:rPr>
      </w:pPr>
    </w:p>
    <w:sectPr w:rsidR="00144705" w:rsidRPr="00144705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DC8" w:rsidRDefault="00EB4DC8" w:rsidP="00D766DE">
      <w:r>
        <w:separator/>
      </w:r>
    </w:p>
  </w:endnote>
  <w:endnote w:type="continuationSeparator" w:id="0">
    <w:p w:rsidR="00EB4DC8" w:rsidRDefault="00EB4DC8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DC8" w:rsidRDefault="00EB4DC8" w:rsidP="00D766DE">
      <w:r>
        <w:separator/>
      </w:r>
    </w:p>
  </w:footnote>
  <w:footnote w:type="continuationSeparator" w:id="0">
    <w:p w:rsidR="00EB4DC8" w:rsidRDefault="00EB4DC8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05"/>
    <w:rsid w:val="00144705"/>
    <w:rsid w:val="00215B8F"/>
    <w:rsid w:val="004C55DB"/>
    <w:rsid w:val="004E108E"/>
    <w:rsid w:val="00645252"/>
    <w:rsid w:val="006D3D74"/>
    <w:rsid w:val="0083569A"/>
    <w:rsid w:val="00A9204E"/>
    <w:rsid w:val="00D72E08"/>
    <w:rsid w:val="00D766DE"/>
    <w:rsid w:val="00EB4DC8"/>
    <w:rsid w:val="00ED3F01"/>
    <w:rsid w:val="00F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baeldung.com/spring-ema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FSantos\AppData\Local\Microsoft\Office\16.0\DTS\pt-BR%7b8F11382E-4976-48E2-AC37-ABCA14338AD9%7d\%7bDC6D5C51-7A87-444C-891E-6CB26D444D7A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4871163-A126-4227-8B74-AE0C1674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{DC6D5C51-7A87-444C-891E-6CB26D444D7A}tf02786999</Template>
  <TotalTime>0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2020-04-08T17:10:00Z</dcterms:created>
  <dcterms:modified xsi:type="dcterms:W3CDTF">2020-04-08T20:52:00Z</dcterms:modified>
</cp:coreProperties>
</file>
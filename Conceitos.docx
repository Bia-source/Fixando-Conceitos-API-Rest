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BF40" w14:textId="77777777" w:rsidR="00A9204E" w:rsidRDefault="007E7E4C" w:rsidP="002A162F">
      <w:pPr>
        <w:pBdr>
          <w:bottom w:val="single" w:sz="4" w:space="1" w:color="auto"/>
        </w:pBdr>
        <w:rPr>
          <w:sz w:val="36"/>
          <w:szCs w:val="36"/>
        </w:rPr>
      </w:pPr>
      <w:r w:rsidRPr="007E7E4C">
        <w:rPr>
          <w:sz w:val="36"/>
          <w:szCs w:val="36"/>
          <w:highlight w:val="yellow"/>
        </w:rPr>
        <w:t>ResponseEntity</w:t>
      </w:r>
    </w:p>
    <w:p w14:paraId="3182BD50" w14:textId="77777777" w:rsidR="007E7E4C" w:rsidRDefault="00591BA0" w:rsidP="007E7E4C">
      <w:pPr>
        <w:rPr>
          <w:sz w:val="24"/>
          <w:szCs w:val="24"/>
        </w:rPr>
      </w:pPr>
      <w:r>
        <w:rPr>
          <w:sz w:val="24"/>
          <w:szCs w:val="24"/>
        </w:rPr>
        <w:t>Retorna todos os tipos de dados (</w:t>
      </w:r>
      <w:r w:rsidR="00DA286B">
        <w:rPr>
          <w:sz w:val="24"/>
          <w:szCs w:val="24"/>
        </w:rPr>
        <w:t>b</w:t>
      </w:r>
      <w:r>
        <w:rPr>
          <w:sz w:val="24"/>
          <w:szCs w:val="24"/>
        </w:rPr>
        <w:t>ody, headers</w:t>
      </w:r>
      <w:r w:rsidR="00DA286B">
        <w:rPr>
          <w:sz w:val="24"/>
          <w:szCs w:val="24"/>
        </w:rPr>
        <w:t xml:space="preserve"> e status)</w:t>
      </w:r>
    </w:p>
    <w:p w14:paraId="7FA56F57" w14:textId="77777777" w:rsidR="00DA286B" w:rsidRDefault="00DA286B" w:rsidP="007E7E4C">
      <w:pPr>
        <w:rPr>
          <w:sz w:val="24"/>
          <w:szCs w:val="24"/>
        </w:rPr>
      </w:pPr>
    </w:p>
    <w:p w14:paraId="08AD4F2D" w14:textId="77777777" w:rsidR="00DA286B" w:rsidRPr="00DA286B" w:rsidRDefault="00DA286B" w:rsidP="00DA286B">
      <w:pPr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</w:pPr>
      <w:r w:rsidRPr="00DA286B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@GetMapping("/hello")</w:t>
      </w:r>
    </w:p>
    <w:p w14:paraId="7BC31A7B" w14:textId="77777777" w:rsidR="00DA286B" w:rsidRPr="00DA286B" w:rsidRDefault="00DA286B" w:rsidP="00DA286B">
      <w:pPr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</w:pPr>
      <w:r w:rsidRPr="00DA286B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ResponseEntity&lt;String&gt; hello() {</w:t>
      </w:r>
    </w:p>
    <w:p w14:paraId="06DBD62D" w14:textId="77777777" w:rsidR="00DA286B" w:rsidRPr="00DA286B" w:rsidRDefault="00DA286B" w:rsidP="00DA286B">
      <w:pPr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</w:pPr>
      <w:r w:rsidRPr="00DA286B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    return</w:t>
      </w:r>
      <w:r w:rsidRPr="00DA286B"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  <w:t xml:space="preserve"> </w:t>
      </w:r>
      <w:r w:rsidRPr="00DA286B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new</w:t>
      </w:r>
      <w:r w:rsidRPr="00DA286B"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  <w:t xml:space="preserve"> </w:t>
      </w:r>
      <w:r w:rsidRPr="00DA286B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ResponseEntity&lt;&gt;("Hello World!", HttpStatus.OK);</w:t>
      </w:r>
    </w:p>
    <w:p w14:paraId="3AB428A2" w14:textId="77777777" w:rsidR="00DA286B" w:rsidRPr="00DA286B" w:rsidRDefault="00DA286B" w:rsidP="00DA286B">
      <w:pPr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</w:pPr>
      <w:r w:rsidRPr="00DA286B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}</w:t>
      </w:r>
    </w:p>
    <w:p w14:paraId="2C878FBE" w14:textId="4AF595B9" w:rsidR="00DA286B" w:rsidRDefault="00DA286B" w:rsidP="007E7E4C">
      <w:pPr>
        <w:rPr>
          <w:sz w:val="24"/>
          <w:szCs w:val="24"/>
        </w:rPr>
      </w:pPr>
    </w:p>
    <w:p w14:paraId="2028E43B" w14:textId="5BC88100" w:rsidR="002A162F" w:rsidRPr="002A162F" w:rsidRDefault="002A162F" w:rsidP="002A162F">
      <w:pPr>
        <w:pBdr>
          <w:bottom w:val="single" w:sz="4" w:space="1" w:color="auto"/>
        </w:pBdr>
        <w:rPr>
          <w:sz w:val="36"/>
          <w:szCs w:val="36"/>
        </w:rPr>
      </w:pPr>
      <w:r w:rsidRPr="002A162F">
        <w:rPr>
          <w:sz w:val="36"/>
          <w:szCs w:val="36"/>
          <w:highlight w:val="yellow"/>
        </w:rPr>
        <w:t>ResponseBody</w:t>
      </w:r>
    </w:p>
    <w:p w14:paraId="32F1530A" w14:textId="0EDC8D9D" w:rsidR="002A162F" w:rsidRDefault="002A162F" w:rsidP="007E7E4C">
      <w:pPr>
        <w:rPr>
          <w:sz w:val="24"/>
          <w:szCs w:val="24"/>
        </w:rPr>
      </w:pPr>
      <w:r>
        <w:rPr>
          <w:sz w:val="24"/>
          <w:szCs w:val="24"/>
        </w:rPr>
        <w:t xml:space="preserve">Retorna o corpo da requisição </w:t>
      </w:r>
    </w:p>
    <w:p w14:paraId="3E317C21" w14:textId="0B73CB65" w:rsidR="003747CF" w:rsidRDefault="003747CF" w:rsidP="007E7E4C">
      <w:pPr>
        <w:rPr>
          <w:sz w:val="24"/>
          <w:szCs w:val="24"/>
        </w:rPr>
      </w:pPr>
    </w:p>
    <w:p w14:paraId="5B9C8CA5" w14:textId="77777777" w:rsidR="003747CF" w:rsidRPr="003747CF" w:rsidRDefault="003747CF" w:rsidP="003747CF">
      <w:pPr>
        <w:rPr>
          <w:rFonts w:ascii="Courier New" w:hAnsi="Courier New" w:cs="Courier New"/>
          <w:sz w:val="20"/>
          <w:szCs w:val="20"/>
        </w:rPr>
      </w:pPr>
      <w:r w:rsidRPr="003747CF">
        <w:rPr>
          <w:rFonts w:ascii="Courier New" w:hAnsi="Courier New" w:cs="Courier New"/>
          <w:sz w:val="20"/>
          <w:szCs w:val="20"/>
        </w:rPr>
        <w:t>@PostMapping("/create")</w:t>
      </w:r>
    </w:p>
    <w:p w14:paraId="1FCC8729" w14:textId="77777777" w:rsidR="003747CF" w:rsidRPr="003747CF" w:rsidRDefault="003747CF" w:rsidP="003747CF">
      <w:pPr>
        <w:rPr>
          <w:rFonts w:ascii="Courier New" w:hAnsi="Courier New" w:cs="Courier New"/>
          <w:sz w:val="20"/>
          <w:szCs w:val="20"/>
        </w:rPr>
      </w:pPr>
      <w:r w:rsidRPr="003747CF">
        <w:rPr>
          <w:rFonts w:ascii="Courier New" w:hAnsi="Courier New" w:cs="Courier New"/>
          <w:sz w:val="20"/>
          <w:szCs w:val="20"/>
        </w:rPr>
        <w:t xml:space="preserve">    public ResponseEntity&lt;?&gt; salvarCliente (@RequestBody Cliente cliente ){</w:t>
      </w:r>
    </w:p>
    <w:p w14:paraId="0469F4FB" w14:textId="77777777" w:rsidR="003747CF" w:rsidRPr="003747CF" w:rsidRDefault="003747CF" w:rsidP="003747CF">
      <w:pPr>
        <w:rPr>
          <w:rFonts w:ascii="Courier New" w:hAnsi="Courier New" w:cs="Courier New"/>
          <w:sz w:val="20"/>
          <w:szCs w:val="20"/>
        </w:rPr>
      </w:pPr>
      <w:r w:rsidRPr="003747CF">
        <w:rPr>
          <w:rFonts w:ascii="Courier New" w:hAnsi="Courier New" w:cs="Courier New"/>
          <w:sz w:val="20"/>
          <w:szCs w:val="20"/>
        </w:rPr>
        <w:t xml:space="preserve">     return  service.saveCliente(cliente);</w:t>
      </w:r>
    </w:p>
    <w:p w14:paraId="744E8727" w14:textId="6FE806CA" w:rsidR="003747CF" w:rsidRPr="003747CF" w:rsidRDefault="003747CF" w:rsidP="003747CF">
      <w:pPr>
        <w:rPr>
          <w:rFonts w:ascii="Courier New" w:hAnsi="Courier New" w:cs="Courier New"/>
          <w:sz w:val="20"/>
          <w:szCs w:val="20"/>
        </w:rPr>
      </w:pPr>
      <w:r w:rsidRPr="003747CF">
        <w:rPr>
          <w:rFonts w:ascii="Courier New" w:hAnsi="Courier New" w:cs="Courier New"/>
          <w:sz w:val="20"/>
          <w:szCs w:val="20"/>
        </w:rPr>
        <w:t xml:space="preserve">    }</w:t>
      </w:r>
    </w:p>
    <w:p w14:paraId="30364B11" w14:textId="61EEA7AA" w:rsidR="002A162F" w:rsidRPr="003747CF" w:rsidRDefault="003747CF" w:rsidP="003747CF">
      <w:pPr>
        <w:pBdr>
          <w:bottom w:val="single" w:sz="4" w:space="1" w:color="auto"/>
        </w:pBdr>
        <w:rPr>
          <w:sz w:val="36"/>
          <w:szCs w:val="36"/>
        </w:rPr>
      </w:pPr>
      <w:r w:rsidRPr="003747CF">
        <w:rPr>
          <w:sz w:val="36"/>
          <w:szCs w:val="36"/>
          <w:highlight w:val="yellow"/>
        </w:rPr>
        <w:t>ResponseStatus</w:t>
      </w:r>
    </w:p>
    <w:p w14:paraId="67A22B09" w14:textId="01A58A3C" w:rsidR="00DA286B" w:rsidRDefault="003747CF" w:rsidP="007E7E4C">
      <w:pPr>
        <w:rPr>
          <w:sz w:val="24"/>
          <w:szCs w:val="24"/>
        </w:rPr>
      </w:pPr>
      <w:r>
        <w:rPr>
          <w:sz w:val="24"/>
          <w:szCs w:val="24"/>
        </w:rPr>
        <w:t>Retorna um status HTTP</w:t>
      </w:r>
    </w:p>
    <w:p w14:paraId="46B4DC57" w14:textId="2375C675" w:rsidR="003747CF" w:rsidRDefault="003747CF" w:rsidP="007E7E4C">
      <w:pPr>
        <w:rPr>
          <w:sz w:val="24"/>
          <w:szCs w:val="24"/>
        </w:rPr>
      </w:pPr>
    </w:p>
    <w:p w14:paraId="784B3511" w14:textId="783FC0B6" w:rsidR="003747CF" w:rsidRDefault="003747CF" w:rsidP="007E7E4C">
      <w:pPr>
        <w:rPr>
          <w:sz w:val="24"/>
          <w:szCs w:val="24"/>
        </w:rPr>
      </w:pPr>
    </w:p>
    <w:p w14:paraId="3EB11212" w14:textId="39A5309D" w:rsidR="003747CF" w:rsidRPr="005577EF" w:rsidRDefault="005577EF" w:rsidP="003747CF">
      <w:pPr>
        <w:pBdr>
          <w:bottom w:val="single" w:sz="4" w:space="1" w:color="auto"/>
        </w:pBdr>
        <w:rPr>
          <w:sz w:val="20"/>
          <w:szCs w:val="20"/>
          <w:lang w:val="pt-BR" w:eastAsia="pt-BR"/>
        </w:rPr>
      </w:pPr>
      <w:r w:rsidRPr="005577EF">
        <w:rPr>
          <w:sz w:val="32"/>
          <w:szCs w:val="32"/>
          <w:highlight w:val="red"/>
          <w:lang w:val="pt-BR" w:eastAsia="pt-BR"/>
        </w:rPr>
        <w:t>@RequestBody</w:t>
      </w:r>
    </w:p>
    <w:p w14:paraId="65F2A232" w14:textId="6A743B89" w:rsidR="003747CF" w:rsidRDefault="005577EF" w:rsidP="007E7E4C">
      <w:pPr>
        <w:rPr>
          <w:sz w:val="24"/>
          <w:szCs w:val="24"/>
        </w:rPr>
      </w:pPr>
      <w:r>
        <w:rPr>
          <w:sz w:val="24"/>
          <w:szCs w:val="24"/>
        </w:rPr>
        <w:t xml:space="preserve">Parametro passado pelo corpo da requisição </w:t>
      </w:r>
    </w:p>
    <w:p w14:paraId="366A4246" w14:textId="77777777" w:rsidR="00C8437D" w:rsidRDefault="00C8437D" w:rsidP="007E7E4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FBB42BE" w14:textId="7E7511E4" w:rsidR="00C8437D" w:rsidRDefault="00C8437D" w:rsidP="007E7E4C">
      <w:pPr>
        <w:rPr>
          <w:sz w:val="24"/>
          <w:szCs w:val="24"/>
        </w:rPr>
      </w:pPr>
      <w:r>
        <w:rPr>
          <w:sz w:val="24"/>
          <w:szCs w:val="24"/>
        </w:rPr>
        <w:t xml:space="preserve">    “name”: “Beatriz”</w:t>
      </w:r>
    </w:p>
    <w:p w14:paraId="081CD435" w14:textId="257D3732" w:rsidR="005577EF" w:rsidRDefault="00C8437D" w:rsidP="007E7E4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71C3C6" w14:textId="7357911C" w:rsidR="005577EF" w:rsidRPr="005577EF" w:rsidRDefault="005577EF" w:rsidP="007E7E4C">
      <w:pPr>
        <w:rPr>
          <w:sz w:val="24"/>
          <w:szCs w:val="24"/>
          <w:u w:val="single"/>
        </w:rPr>
      </w:pPr>
    </w:p>
    <w:p w14:paraId="728FF3E1" w14:textId="77777777" w:rsidR="003747CF" w:rsidRDefault="003747CF" w:rsidP="007E7E4C">
      <w:pPr>
        <w:rPr>
          <w:sz w:val="24"/>
          <w:szCs w:val="24"/>
        </w:rPr>
      </w:pPr>
    </w:p>
    <w:p w14:paraId="0228FBB4" w14:textId="77777777" w:rsidR="003747CF" w:rsidRDefault="003747CF" w:rsidP="007E7E4C">
      <w:pPr>
        <w:rPr>
          <w:sz w:val="24"/>
          <w:szCs w:val="24"/>
        </w:rPr>
      </w:pPr>
    </w:p>
    <w:p w14:paraId="5359EF41" w14:textId="77777777" w:rsidR="00DA286B" w:rsidRPr="002A162F" w:rsidRDefault="00DA286B" w:rsidP="002A162F">
      <w:pPr>
        <w:pBdr>
          <w:bottom w:val="single" w:sz="4" w:space="1" w:color="auto"/>
        </w:pBdr>
        <w:rPr>
          <w:sz w:val="36"/>
          <w:szCs w:val="36"/>
        </w:rPr>
      </w:pPr>
      <w:r w:rsidRPr="002A162F">
        <w:rPr>
          <w:sz w:val="32"/>
          <w:szCs w:val="32"/>
          <w:highlight w:val="red"/>
        </w:rPr>
        <w:t>@RequestParam</w:t>
      </w:r>
    </w:p>
    <w:p w14:paraId="3C3C7B89" w14:textId="68491D9C" w:rsidR="00DA286B" w:rsidRDefault="006A10AD" w:rsidP="007E7E4C">
      <w:pPr>
        <w:rPr>
          <w:sz w:val="24"/>
          <w:szCs w:val="24"/>
        </w:rPr>
      </w:pPr>
      <w:r>
        <w:rPr>
          <w:sz w:val="24"/>
          <w:szCs w:val="24"/>
        </w:rPr>
        <w:t>Parametro passado pela URL ( ‘/user</w:t>
      </w:r>
      <w:r w:rsidR="00A21155">
        <w:rPr>
          <w:sz w:val="24"/>
          <w:szCs w:val="24"/>
        </w:rPr>
        <w:t>?name=Beatriz</w:t>
      </w:r>
      <w:r>
        <w:rPr>
          <w:sz w:val="24"/>
          <w:szCs w:val="24"/>
        </w:rPr>
        <w:t>’ )</w:t>
      </w:r>
    </w:p>
    <w:p w14:paraId="775C1853" w14:textId="77777777" w:rsidR="006A10AD" w:rsidRDefault="006A10AD" w:rsidP="007E7E4C">
      <w:pPr>
        <w:rPr>
          <w:sz w:val="24"/>
          <w:szCs w:val="24"/>
        </w:rPr>
      </w:pPr>
    </w:p>
    <w:p w14:paraId="231E1506" w14:textId="709113D5" w:rsidR="006A10AD" w:rsidRPr="006A10AD" w:rsidRDefault="006A10AD" w:rsidP="006A10AD">
      <w:pPr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</w:pP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@GetMapping("</w:t>
      </w:r>
      <w:r>
        <w:rPr>
          <w:sz w:val="24"/>
          <w:szCs w:val="24"/>
        </w:rPr>
        <w:t>/user</w:t>
      </w: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")</w:t>
      </w:r>
    </w:p>
    <w:p w14:paraId="54195E2C" w14:textId="0E1FA23A" w:rsidR="006A10AD" w:rsidRPr="006A10AD" w:rsidRDefault="006A10AD" w:rsidP="006A10AD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public</w:t>
      </w:r>
      <w:r w:rsidRPr="006A10AD"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ResponseEntity</w:t>
      </w: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 xml:space="preserve"> get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User</w:t>
      </w: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(@RequestParam</w:t>
      </w:r>
      <w:r w:rsidR="00A21155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 xml:space="preserve"> (“nome”)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 xml:space="preserve"> </w:t>
      </w:r>
      <w:r w:rsidR="00A21155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String nome</w:t>
      </w: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 xml:space="preserve">) { </w:t>
      </w:r>
    </w:p>
    <w:p w14:paraId="6C3E9366" w14:textId="32462DCE" w:rsidR="006A10AD" w:rsidRPr="006A10AD" w:rsidRDefault="006A10AD" w:rsidP="006A10AD">
      <w:pPr>
        <w:rPr>
          <w:rFonts w:ascii="Consolas" w:eastAsia="Times New Roman" w:hAnsi="Consolas" w:cs="Times New Roman"/>
          <w:i/>
          <w:iCs/>
          <w:color w:val="333333"/>
          <w:sz w:val="21"/>
          <w:szCs w:val="21"/>
          <w:lang w:val="pt-BR" w:eastAsia="pt-BR"/>
        </w:rPr>
      </w:pPr>
      <w:r w:rsidRPr="006A10AD">
        <w:rPr>
          <w:rFonts w:ascii="Courier New" w:hAnsi="Courier New" w:cs="Courier New"/>
          <w:i/>
          <w:iCs/>
          <w:sz w:val="21"/>
          <w:szCs w:val="21"/>
        </w:rPr>
        <w:t>return</w:t>
      </w:r>
      <w:r w:rsidRPr="006A10AD">
        <w:rPr>
          <w:rFonts w:ascii="Consolas" w:hAnsi="Consolas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6A10AD">
        <w:rPr>
          <w:rFonts w:ascii="Courier New" w:hAnsi="Courier New" w:cs="Courier New"/>
          <w:i/>
          <w:iCs/>
          <w:sz w:val="21"/>
          <w:szCs w:val="21"/>
        </w:rPr>
        <w:t>"</w:t>
      </w:r>
      <w:r w:rsidR="00A21155">
        <w:rPr>
          <w:rFonts w:ascii="Courier New" w:hAnsi="Courier New" w:cs="Courier New"/>
          <w:i/>
          <w:iCs/>
          <w:sz w:val="21"/>
          <w:szCs w:val="21"/>
        </w:rPr>
        <w:t>NOME</w:t>
      </w:r>
      <w:r w:rsidRPr="006A10AD">
        <w:rPr>
          <w:rFonts w:ascii="Courier New" w:hAnsi="Courier New" w:cs="Courier New"/>
          <w:i/>
          <w:iCs/>
          <w:sz w:val="21"/>
          <w:szCs w:val="21"/>
        </w:rPr>
        <w:t>: "</w:t>
      </w:r>
      <w:r w:rsidRPr="006A10AD">
        <w:rPr>
          <w:rFonts w:ascii="Consolas" w:hAnsi="Consolas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6A10AD">
        <w:rPr>
          <w:rFonts w:ascii="Courier New" w:hAnsi="Courier New" w:cs="Courier New"/>
          <w:i/>
          <w:iCs/>
          <w:sz w:val="21"/>
          <w:szCs w:val="21"/>
        </w:rPr>
        <w:t xml:space="preserve">+ </w:t>
      </w:r>
      <w:r w:rsidR="00A21155">
        <w:rPr>
          <w:rFonts w:ascii="Courier New" w:hAnsi="Courier New" w:cs="Courier New"/>
          <w:i/>
          <w:iCs/>
          <w:sz w:val="21"/>
          <w:szCs w:val="21"/>
        </w:rPr>
        <w:t>nome</w:t>
      </w:r>
      <w:r w:rsidRPr="006A10AD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val="pt-BR" w:eastAsia="pt-BR"/>
        </w:rPr>
        <w:t>;</w:t>
      </w:r>
    </w:p>
    <w:p w14:paraId="37A9B2F5" w14:textId="32A2B5A6" w:rsidR="006A10AD" w:rsidRPr="00A21155" w:rsidRDefault="006A10AD" w:rsidP="006A10AD">
      <w:pPr>
        <w:rPr>
          <w:rFonts w:ascii="Courier New" w:eastAsia="Times New Roman" w:hAnsi="Courier New" w:cs="Courier New"/>
          <w:color w:val="333333"/>
          <w:sz w:val="20"/>
          <w:szCs w:val="20"/>
          <w:u w:val="single"/>
          <w:lang w:val="pt-BR" w:eastAsia="pt-BR"/>
        </w:rPr>
      </w:pP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}</w:t>
      </w:r>
    </w:p>
    <w:p w14:paraId="2B1D92C6" w14:textId="2BEA86D8" w:rsidR="002A162F" w:rsidRDefault="002A162F" w:rsidP="006A10AD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</w:p>
    <w:p w14:paraId="5F43E6AE" w14:textId="77777777" w:rsidR="002A162F" w:rsidRDefault="002A162F" w:rsidP="006A10AD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</w:p>
    <w:p w14:paraId="65EF0F27" w14:textId="20922320" w:rsidR="002A162F" w:rsidRPr="00956D0E" w:rsidRDefault="002A162F" w:rsidP="00956D0E">
      <w:pPr>
        <w:pBdr>
          <w:bottom w:val="single" w:sz="4" w:space="1" w:color="auto"/>
        </w:pBdr>
        <w:rPr>
          <w:rFonts w:asciiTheme="minorHAnsi" w:eastAsia="Times New Roman" w:hAnsiTheme="minorHAnsi" w:cstheme="minorHAnsi"/>
          <w:color w:val="333333"/>
          <w:sz w:val="20"/>
          <w:szCs w:val="20"/>
          <w:lang w:val="pt-BR" w:eastAsia="pt-BR"/>
        </w:rPr>
      </w:pPr>
      <w:r w:rsidRPr="00956D0E">
        <w:rPr>
          <w:rFonts w:asciiTheme="minorHAnsi" w:eastAsia="Times New Roman" w:hAnsiTheme="minorHAnsi" w:cstheme="minorHAnsi"/>
          <w:noProof/>
          <w:color w:val="333333"/>
          <w:sz w:val="36"/>
          <w:szCs w:val="36"/>
          <w:highlight w:val="red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D172B" wp14:editId="0C0EB961">
                <wp:simplePos x="0" y="0"/>
                <wp:positionH relativeFrom="column">
                  <wp:posOffset>3788410</wp:posOffset>
                </wp:positionH>
                <wp:positionV relativeFrom="paragraph">
                  <wp:posOffset>12700</wp:posOffset>
                </wp:positionV>
                <wp:extent cx="2828925" cy="1404620"/>
                <wp:effectExtent l="0" t="0" r="28575" b="203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B6C97" w14:textId="60B1DD0D" w:rsidR="002A162F" w:rsidRDefault="002A162F">
                            <w:r w:rsidRPr="002A162F">
                              <w:rPr>
                                <w:color w:val="FF33CC"/>
                              </w:rPr>
                              <w:t>Para os códigos de status HTTP mais populares, obtemos métodos estáticos</w:t>
                            </w:r>
                            <w:r w:rsidRPr="002A162F">
                              <w:t>:</w:t>
                            </w:r>
                          </w:p>
                          <w:p w14:paraId="1158245C" w14:textId="77777777" w:rsidR="002A162F" w:rsidRPr="002A162F" w:rsidRDefault="002A162F" w:rsidP="002A162F">
                            <w:pP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A162F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pt-BR" w:eastAsia="pt-BR"/>
                              </w:rPr>
                              <w:t>BodyBuilder accepted();</w:t>
                            </w:r>
                          </w:p>
                          <w:p w14:paraId="7D7795B1" w14:textId="77777777" w:rsidR="002A162F" w:rsidRPr="002A162F" w:rsidRDefault="002A162F" w:rsidP="002A162F">
                            <w:pP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A162F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pt-BR" w:eastAsia="pt-BR"/>
                              </w:rPr>
                              <w:t>BodyBuilder badRequest();</w:t>
                            </w:r>
                          </w:p>
                          <w:p w14:paraId="6FB690F2" w14:textId="77777777" w:rsidR="002A162F" w:rsidRPr="002A162F" w:rsidRDefault="002A162F" w:rsidP="002A162F">
                            <w:pP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A162F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pt-BR" w:eastAsia="pt-BR"/>
                              </w:rPr>
                              <w:t>BodyBuilder created(java.net.URI location);</w:t>
                            </w:r>
                          </w:p>
                          <w:p w14:paraId="49E3989D" w14:textId="77777777" w:rsidR="002A162F" w:rsidRPr="002A162F" w:rsidRDefault="002A162F" w:rsidP="002A162F">
                            <w:pP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A162F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pt-BR" w:eastAsia="pt-BR"/>
                              </w:rPr>
                              <w:t>HeadersBuilder&lt;?&gt; noContent();</w:t>
                            </w:r>
                          </w:p>
                          <w:p w14:paraId="3B628CE3" w14:textId="77777777" w:rsidR="002A162F" w:rsidRPr="002A162F" w:rsidRDefault="002A162F" w:rsidP="002A162F">
                            <w:pP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A162F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pt-BR" w:eastAsia="pt-BR"/>
                              </w:rPr>
                              <w:t>HeadersBuilder&lt;?&gt; notFound();</w:t>
                            </w:r>
                          </w:p>
                          <w:p w14:paraId="4EC3AFBD" w14:textId="77777777" w:rsidR="002A162F" w:rsidRPr="002A162F" w:rsidRDefault="002A162F" w:rsidP="002A162F">
                            <w:pPr>
                              <w:rPr>
                                <w:rFonts w:ascii="Consolas" w:eastAsia="Times New Roman" w:hAnsi="Consolas" w:cs="Times New Roman"/>
                                <w:color w:val="333333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2A162F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val="pt-BR" w:eastAsia="pt-BR"/>
                              </w:rPr>
                              <w:t>BodyBuilder ok();</w:t>
                            </w:r>
                          </w:p>
                          <w:p w14:paraId="227A1B2F" w14:textId="77777777" w:rsidR="002A162F" w:rsidRDefault="002A162F"/>
                          <w:p w14:paraId="54D18751" w14:textId="77777777" w:rsidR="002A162F" w:rsidRDefault="002A16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DD172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8.3pt;margin-top:1pt;width:22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">
                <v:textbox style="mso-fit-shape-to-text:t">
                  <w:txbxContent>
                    <w:p w14:paraId="40BB6C97" w14:textId="60B1DD0D" w:rsidR="002A162F" w:rsidRDefault="002A162F">
                      <w:r w:rsidRPr="002A162F">
                        <w:rPr>
                          <w:color w:val="FF33CC"/>
                        </w:rPr>
                        <w:t>Para os códigos de status HTTP mais populares, obtemos métodos estáticos</w:t>
                      </w:r>
                      <w:r w:rsidRPr="002A162F">
                        <w:t>:</w:t>
                      </w:r>
                    </w:p>
                    <w:p w14:paraId="1158245C" w14:textId="77777777" w:rsidR="002A162F" w:rsidRPr="002A162F" w:rsidRDefault="002A162F" w:rsidP="002A162F">
                      <w:pP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val="pt-BR" w:eastAsia="pt-BR"/>
                        </w:rPr>
                      </w:pPr>
                      <w:r w:rsidRPr="002A162F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pt-BR" w:eastAsia="pt-BR"/>
                        </w:rPr>
                        <w:t>BodyBuilder accepted();</w:t>
                      </w:r>
                    </w:p>
                    <w:p w14:paraId="7D7795B1" w14:textId="77777777" w:rsidR="002A162F" w:rsidRPr="002A162F" w:rsidRDefault="002A162F" w:rsidP="002A162F">
                      <w:pP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val="pt-BR" w:eastAsia="pt-BR"/>
                        </w:rPr>
                      </w:pPr>
                      <w:r w:rsidRPr="002A162F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pt-BR" w:eastAsia="pt-BR"/>
                        </w:rPr>
                        <w:t>BodyBuilder badRequest();</w:t>
                      </w:r>
                    </w:p>
                    <w:p w14:paraId="6FB690F2" w14:textId="77777777" w:rsidR="002A162F" w:rsidRPr="002A162F" w:rsidRDefault="002A162F" w:rsidP="002A162F">
                      <w:pP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val="pt-BR" w:eastAsia="pt-BR"/>
                        </w:rPr>
                      </w:pPr>
                      <w:r w:rsidRPr="002A162F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pt-BR" w:eastAsia="pt-BR"/>
                        </w:rPr>
                        <w:t>BodyBuilder created(java.net.URI location);</w:t>
                      </w:r>
                    </w:p>
                    <w:p w14:paraId="49E3989D" w14:textId="77777777" w:rsidR="002A162F" w:rsidRPr="002A162F" w:rsidRDefault="002A162F" w:rsidP="002A162F">
                      <w:pP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val="pt-BR" w:eastAsia="pt-BR"/>
                        </w:rPr>
                      </w:pPr>
                      <w:r w:rsidRPr="002A162F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pt-BR" w:eastAsia="pt-BR"/>
                        </w:rPr>
                        <w:t>HeadersBuilder&lt;?&gt; noContent();</w:t>
                      </w:r>
                    </w:p>
                    <w:p w14:paraId="3B628CE3" w14:textId="77777777" w:rsidR="002A162F" w:rsidRPr="002A162F" w:rsidRDefault="002A162F" w:rsidP="002A162F">
                      <w:pP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val="pt-BR" w:eastAsia="pt-BR"/>
                        </w:rPr>
                      </w:pPr>
                      <w:r w:rsidRPr="002A162F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pt-BR" w:eastAsia="pt-BR"/>
                        </w:rPr>
                        <w:t>HeadersBuilder&lt;?&gt; notFound();</w:t>
                      </w:r>
                    </w:p>
                    <w:p w14:paraId="4EC3AFBD" w14:textId="77777777" w:rsidR="002A162F" w:rsidRPr="002A162F" w:rsidRDefault="002A162F" w:rsidP="002A162F">
                      <w:pPr>
                        <w:rPr>
                          <w:rFonts w:ascii="Consolas" w:eastAsia="Times New Roman" w:hAnsi="Consolas" w:cs="Times New Roman"/>
                          <w:color w:val="333333"/>
                          <w:sz w:val="21"/>
                          <w:szCs w:val="21"/>
                          <w:lang w:val="pt-BR" w:eastAsia="pt-BR"/>
                        </w:rPr>
                      </w:pPr>
                      <w:r w:rsidRPr="002A162F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val="pt-BR" w:eastAsia="pt-BR"/>
                        </w:rPr>
                        <w:t>BodyBuilder ok();</w:t>
                      </w:r>
                    </w:p>
                    <w:p w14:paraId="227A1B2F" w14:textId="77777777" w:rsidR="002A162F" w:rsidRDefault="002A162F"/>
                    <w:p w14:paraId="54D18751" w14:textId="77777777" w:rsidR="002A162F" w:rsidRDefault="002A162F"/>
                  </w:txbxContent>
                </v:textbox>
                <w10:wrap type="square"/>
              </v:shape>
            </w:pict>
          </mc:Fallback>
        </mc:AlternateContent>
      </w:r>
      <w:r w:rsidR="00956D0E" w:rsidRPr="00956D0E">
        <w:rPr>
          <w:rFonts w:asciiTheme="minorHAnsi" w:eastAsia="Times New Roman" w:hAnsiTheme="minorHAnsi" w:cstheme="minorHAnsi"/>
          <w:color w:val="333333"/>
          <w:sz w:val="36"/>
          <w:szCs w:val="36"/>
          <w:highlight w:val="red"/>
          <w:lang w:val="pt-BR" w:eastAsia="pt-BR"/>
        </w:rPr>
        <w:t>@Path</w:t>
      </w:r>
      <w:r w:rsidR="00A21155" w:rsidRPr="00A21155">
        <w:rPr>
          <w:rFonts w:asciiTheme="minorHAnsi" w:eastAsia="Times New Roman" w:hAnsiTheme="minorHAnsi" w:cstheme="minorHAnsi"/>
          <w:color w:val="333333"/>
          <w:sz w:val="36"/>
          <w:szCs w:val="36"/>
          <w:highlight w:val="red"/>
          <w:lang w:val="pt-BR" w:eastAsia="pt-BR"/>
        </w:rPr>
        <w:t>Variable</w:t>
      </w:r>
    </w:p>
    <w:p w14:paraId="36053BCB" w14:textId="03A75BE8" w:rsidR="002A162F" w:rsidRDefault="00956D0E" w:rsidP="006A10AD">
      <w:pPr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 w:rsidRPr="00956D0E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é utilizado quando o valor da variável é passada diretamente na URL, mas não como um parametro que você passa após o sinal de interrogação (</w:t>
      </w:r>
      <w:r w:rsidRPr="00956D0E">
        <w:rPr>
          <w:rFonts w:asciiTheme="minorHAnsi" w:hAnsiTheme="minorHAnsi" w:cstheme="minorHAnsi"/>
          <w:color w:val="E83E8C"/>
          <w:shd w:val="clear" w:color="auto" w:fill="FFFFFF"/>
        </w:rPr>
        <w:t>?</w:t>
      </w:r>
      <w:r w:rsidRPr="00956D0E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) mas sim quando o valor faz parte da </w:t>
      </w:r>
      <w:r w:rsidRPr="00956D0E">
        <w:rPr>
          <w:rFonts w:asciiTheme="minorHAnsi" w:hAnsiTheme="minorHAnsi" w:cstheme="minorHAnsi"/>
          <w:color w:val="E83E8C"/>
          <w:shd w:val="clear" w:color="auto" w:fill="FFFFFF"/>
        </w:rPr>
        <w:t>url</w:t>
      </w:r>
      <w:r w:rsidRPr="00956D0E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.</w:t>
      </w:r>
    </w:p>
    <w:p w14:paraId="467D839C" w14:textId="582ED794" w:rsidR="00956D0E" w:rsidRDefault="00956D0E" w:rsidP="006A10AD">
      <w:pPr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>
        <w:rPr>
          <w:sz w:val="24"/>
          <w:szCs w:val="24"/>
        </w:rPr>
        <w:t>( ‘/user/{id}’ )</w:t>
      </w:r>
    </w:p>
    <w:p w14:paraId="55D90800" w14:textId="0214C357" w:rsidR="00956D0E" w:rsidRDefault="00956D0E" w:rsidP="006A10AD">
      <w:pPr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</w:p>
    <w:p w14:paraId="06830877" w14:textId="77777777" w:rsidR="00A21155" w:rsidRPr="006A10AD" w:rsidRDefault="00A21155" w:rsidP="00A21155">
      <w:pPr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</w:pP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@GetMapping("</w:t>
      </w:r>
      <w:r>
        <w:rPr>
          <w:sz w:val="24"/>
          <w:szCs w:val="24"/>
        </w:rPr>
        <w:t>‘/user/{id}</w:t>
      </w: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")</w:t>
      </w:r>
    </w:p>
    <w:p w14:paraId="6BE86218" w14:textId="77777777" w:rsidR="00A21155" w:rsidRPr="006A10AD" w:rsidRDefault="00A21155" w:rsidP="00A21155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public</w:t>
      </w:r>
      <w:r w:rsidRPr="006A10AD">
        <w:rPr>
          <w:rFonts w:ascii="Consolas" w:eastAsia="Times New Roman" w:hAnsi="Consolas" w:cs="Times New Roman"/>
          <w:color w:val="333333"/>
          <w:sz w:val="21"/>
          <w:szCs w:val="21"/>
          <w:lang w:val="pt-BR" w:eastAsia="pt-BR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ResponseEntity</w:t>
      </w: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 xml:space="preserve"> get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User</w:t>
      </w: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(@RequestParam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 xml:space="preserve"> Long</w:t>
      </w: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 xml:space="preserve"> id) { </w:t>
      </w:r>
    </w:p>
    <w:p w14:paraId="4D081AA5" w14:textId="77777777" w:rsidR="00A21155" w:rsidRPr="006A10AD" w:rsidRDefault="00A21155" w:rsidP="00A21155">
      <w:pPr>
        <w:rPr>
          <w:rFonts w:ascii="Consolas" w:eastAsia="Times New Roman" w:hAnsi="Consolas" w:cs="Times New Roman"/>
          <w:i/>
          <w:iCs/>
          <w:color w:val="333333"/>
          <w:sz w:val="21"/>
          <w:szCs w:val="21"/>
          <w:lang w:val="pt-BR" w:eastAsia="pt-BR"/>
        </w:rPr>
      </w:pPr>
      <w:r w:rsidRPr="006A10AD">
        <w:rPr>
          <w:rFonts w:ascii="Courier New" w:hAnsi="Courier New" w:cs="Courier New"/>
          <w:i/>
          <w:iCs/>
          <w:sz w:val="21"/>
          <w:szCs w:val="21"/>
        </w:rPr>
        <w:t>return</w:t>
      </w:r>
      <w:r w:rsidRPr="006A10AD">
        <w:rPr>
          <w:rFonts w:ascii="Consolas" w:hAnsi="Consolas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6A10AD">
        <w:rPr>
          <w:rFonts w:ascii="Courier New" w:hAnsi="Courier New" w:cs="Courier New"/>
          <w:i/>
          <w:iCs/>
          <w:sz w:val="21"/>
          <w:szCs w:val="21"/>
        </w:rPr>
        <w:t>"ID: "</w:t>
      </w:r>
      <w:r w:rsidRPr="006A10AD">
        <w:rPr>
          <w:rFonts w:ascii="Consolas" w:hAnsi="Consolas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 w:rsidRPr="006A10AD">
        <w:rPr>
          <w:rFonts w:ascii="Courier New" w:hAnsi="Courier New" w:cs="Courier New"/>
          <w:i/>
          <w:iCs/>
          <w:sz w:val="21"/>
          <w:szCs w:val="21"/>
        </w:rPr>
        <w:t>+ id</w:t>
      </w:r>
      <w:r w:rsidRPr="006A10AD">
        <w:rPr>
          <w:rFonts w:ascii="Courier New" w:eastAsia="Times New Roman" w:hAnsi="Courier New" w:cs="Courier New"/>
          <w:i/>
          <w:iCs/>
          <w:color w:val="333333"/>
          <w:sz w:val="20"/>
          <w:szCs w:val="20"/>
          <w:lang w:val="pt-BR" w:eastAsia="pt-BR"/>
        </w:rPr>
        <w:t>;</w:t>
      </w:r>
    </w:p>
    <w:p w14:paraId="4AF30362" w14:textId="77777777" w:rsidR="00A21155" w:rsidRDefault="00A21155" w:rsidP="00A21155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  <w:r w:rsidRPr="006A10AD"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  <w:t>}</w:t>
      </w:r>
    </w:p>
    <w:p w14:paraId="7196A430" w14:textId="77777777" w:rsidR="00956D0E" w:rsidRPr="00956D0E" w:rsidRDefault="00956D0E" w:rsidP="006A10AD">
      <w:pPr>
        <w:rPr>
          <w:rFonts w:asciiTheme="minorHAnsi" w:eastAsia="Times New Roman" w:hAnsiTheme="minorHAnsi" w:cstheme="minorHAnsi"/>
          <w:color w:val="333333"/>
          <w:sz w:val="18"/>
          <w:szCs w:val="18"/>
          <w:lang w:val="pt-BR" w:eastAsia="pt-BR"/>
        </w:rPr>
      </w:pPr>
    </w:p>
    <w:p w14:paraId="2ECA0971" w14:textId="215A3A00" w:rsidR="002A162F" w:rsidRDefault="002A162F" w:rsidP="006A10AD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</w:p>
    <w:p w14:paraId="1D6FCE65" w14:textId="77777777" w:rsidR="00A21155" w:rsidRDefault="00A21155" w:rsidP="006A10AD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</w:p>
    <w:p w14:paraId="716B2D48" w14:textId="77777777" w:rsidR="00A21155" w:rsidRDefault="00A21155" w:rsidP="006A10AD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</w:p>
    <w:p w14:paraId="04432112" w14:textId="77777777" w:rsidR="006A10AD" w:rsidRDefault="006A10AD" w:rsidP="006A10AD">
      <w:pPr>
        <w:rPr>
          <w:rFonts w:ascii="Courier New" w:eastAsia="Times New Roman" w:hAnsi="Courier New" w:cs="Courier New"/>
          <w:color w:val="333333"/>
          <w:sz w:val="20"/>
          <w:szCs w:val="20"/>
          <w:lang w:val="pt-BR" w:eastAsia="pt-BR"/>
        </w:rPr>
      </w:pPr>
    </w:p>
    <w:p w14:paraId="1E586EA2" w14:textId="77777777" w:rsidR="006A10AD" w:rsidRPr="006A10AD" w:rsidRDefault="006A10AD" w:rsidP="006A10AD">
      <w:pPr>
        <w:rPr>
          <w:rFonts w:ascii="Consolas" w:eastAsia="Times New Roman" w:hAnsi="Consolas" w:cs="Times New Roman"/>
          <w:color w:val="333333"/>
          <w:sz w:val="21"/>
          <w:szCs w:val="21"/>
          <w:u w:val="single"/>
          <w:lang w:val="pt-BR" w:eastAsia="pt-BR"/>
        </w:rPr>
      </w:pPr>
    </w:p>
    <w:p w14:paraId="4198EE14" w14:textId="77777777" w:rsidR="006A10AD" w:rsidRPr="007E7E4C" w:rsidRDefault="006A10AD" w:rsidP="007E7E4C">
      <w:pPr>
        <w:rPr>
          <w:sz w:val="24"/>
          <w:szCs w:val="24"/>
        </w:rPr>
      </w:pPr>
    </w:p>
    <w:sectPr w:rsidR="006A10AD" w:rsidRPr="007E7E4C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AF259" w14:textId="77777777" w:rsidR="00BF3699" w:rsidRDefault="00BF3699" w:rsidP="00D766DE">
      <w:r>
        <w:separator/>
      </w:r>
    </w:p>
  </w:endnote>
  <w:endnote w:type="continuationSeparator" w:id="0">
    <w:p w14:paraId="63547618" w14:textId="77777777" w:rsidR="00BF3699" w:rsidRDefault="00BF3699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252ED" w14:textId="77777777" w:rsidR="00BF3699" w:rsidRDefault="00BF3699" w:rsidP="00D766DE">
      <w:r>
        <w:separator/>
      </w:r>
    </w:p>
  </w:footnote>
  <w:footnote w:type="continuationSeparator" w:id="0">
    <w:p w14:paraId="3E6AEBA4" w14:textId="77777777" w:rsidR="00BF3699" w:rsidRDefault="00BF3699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C"/>
    <w:rsid w:val="001902C7"/>
    <w:rsid w:val="00215B8F"/>
    <w:rsid w:val="002A162F"/>
    <w:rsid w:val="003747CF"/>
    <w:rsid w:val="004C55DB"/>
    <w:rsid w:val="004C6758"/>
    <w:rsid w:val="004E108E"/>
    <w:rsid w:val="005577EF"/>
    <w:rsid w:val="00591BA0"/>
    <w:rsid w:val="00645252"/>
    <w:rsid w:val="006A10AD"/>
    <w:rsid w:val="006D3D74"/>
    <w:rsid w:val="00734B40"/>
    <w:rsid w:val="007E7E4C"/>
    <w:rsid w:val="0083569A"/>
    <w:rsid w:val="00956D0E"/>
    <w:rsid w:val="00A21155"/>
    <w:rsid w:val="00A9204E"/>
    <w:rsid w:val="00BF3699"/>
    <w:rsid w:val="00C8437D"/>
    <w:rsid w:val="00D72E08"/>
    <w:rsid w:val="00D766DE"/>
    <w:rsid w:val="00DA286B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783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FSantos\AppData\Local\Microsoft\Office\16.0\DTS\pt-BR%7b8F11382E-4976-48E2-AC37-ABCA14338AD9%7d\%7bDC6D5C51-7A87-444C-891E-6CB26D444D7A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5D55B01-4A86-4D5F-AB99-7AB783B3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{DC6D5C51-7A87-444C-891E-6CB26D444D7A}tf02786999</Template>
  <TotalTime>0</TotalTime>
  <Pages>2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2020-04-07T13:01:00Z</dcterms:created>
  <dcterms:modified xsi:type="dcterms:W3CDTF">2020-04-08T17:32:00Z</dcterms:modified>
</cp:coreProperties>
</file>